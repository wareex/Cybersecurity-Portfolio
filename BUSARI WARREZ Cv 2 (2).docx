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180"/>
        <w:jc w:val="center"/>
        <w:rPr/>
      </w:pPr>
      <w:bookmarkStart w:id="0" w:name="_GoBack"/>
      <w:bookmarkEnd w:id="0"/>
      <w:r>
        <w:rPr>
          <w:b/>
          <w:bCs/>
          <w:sz w:val="40"/>
          <w:szCs w:val="40"/>
        </w:rPr>
        <w:t>BUSARI WARREZ ABIDEMI</w:t>
      </w:r>
      <w:r>
        <w:rPr>
          <w:b/>
          <w:bCs/>
          <w:sz w:val="40"/>
          <w:szCs w:val="40"/>
        </w:rPr>
        <w:cr/>
      </w:r>
      <w:r>
        <w:t>Road 4, opposite lane 11, Oloruntedo Estate, Elebu, Ibadan.</w:t>
      </w:r>
    </w:p>
    <w:p>
      <w:pPr>
        <w:pStyle w:val="style0"/>
        <w:spacing w:lineRule="auto" w:line="180"/>
        <w:jc w:val="center"/>
        <w:rPr/>
      </w:pPr>
      <w:r>
        <w:rPr>
          <w:b/>
          <w:bCs/>
        </w:rPr>
        <w:t>Telephone</w:t>
      </w:r>
      <w:r>
        <w:t>: +2347083317777</w:t>
      </w:r>
      <w:r>
        <w:rPr>
          <w:lang w:val="en-US"/>
        </w:rPr>
        <w:t xml:space="preserve">    </w:t>
      </w:r>
      <w:r>
        <w:rPr>
          <w:b/>
          <w:bCs/>
        </w:rPr>
        <w:t>E-mail</w:t>
      </w:r>
      <w:r>
        <w:t>: wareezbusari@gmail.com</w:t>
      </w:r>
    </w:p>
    <w:p>
      <w:pPr>
        <w:pStyle w:val="style0"/>
        <w:spacing w:lineRule="auto" w:line="180"/>
        <w:jc w:val="center"/>
        <w:rPr/>
      </w:pPr>
      <w:r>
        <w:rPr>
          <w:lang w:val="en-US"/>
        </w:rPr>
        <w:t>linkedin.com/in/busari-wareez</w:t>
      </w:r>
      <w:r>
        <w:cr/>
      </w:r>
      <w:r>
        <w:rPr>
          <w:b/>
          <w:bCs/>
          <w:u w:val="single" w:color="000000"/>
        </w:rPr>
        <w:t>Sex</w:t>
      </w:r>
      <w:r>
        <w:rPr>
          <w:u w:val="single" w:color="000000"/>
        </w:rPr>
        <w:t xml:space="preserve">: Male. </w:t>
      </w:r>
      <w:r>
        <w:rPr>
          <w:b/>
          <w:bCs/>
          <w:u w:val="single" w:color="000000"/>
        </w:rPr>
        <w:t>Date of Birth</w:t>
      </w:r>
      <w:r>
        <w:rPr>
          <w:u w:val="single" w:color="000000"/>
        </w:rPr>
        <w:t xml:space="preserve">: 9 th June, 1997. </w:t>
      </w:r>
      <w:r>
        <w:rPr>
          <w:b/>
          <w:bCs/>
          <w:u w:val="single" w:color="000000"/>
        </w:rPr>
        <w:t>Marital</w:t>
      </w:r>
      <w:r>
        <w:rPr>
          <w:u w:val="single" w:color="000000"/>
        </w:rPr>
        <w:t xml:space="preserve"> </w:t>
      </w:r>
      <w:r>
        <w:rPr>
          <w:b/>
          <w:bCs/>
          <w:u w:val="single" w:color="000000"/>
        </w:rPr>
        <w:t>Status</w:t>
      </w:r>
      <w:r>
        <w:rPr>
          <w:u w:val="single" w:color="000000"/>
        </w:rPr>
        <w:t xml:space="preserve">: Single. </w:t>
      </w:r>
      <w:r>
        <w:rPr>
          <w:b/>
          <w:bCs/>
          <w:u w:val="single" w:color="000000"/>
        </w:rPr>
        <w:t>Nationality</w:t>
      </w:r>
      <w:r>
        <w:rPr>
          <w:u w:val="single" w:color="000000"/>
        </w:rPr>
        <w:t>: Nigerian</w:t>
      </w:r>
    </w:p>
    <w:p>
      <w:pPr>
        <w:pStyle w:val="style0"/>
        <w:spacing w:lineRule="auto" w:line="240"/>
        <w:jc w:val="both"/>
        <w:rPr>
          <w:b/>
          <w:bCs/>
        </w:rPr>
      </w:pPr>
    </w:p>
    <w:p>
      <w:pPr>
        <w:pStyle w:val="style0"/>
        <w:spacing w:lineRule="auto" w:line="240"/>
        <w:jc w:val="both"/>
        <w:rPr/>
      </w:pPr>
      <w:r>
        <w:rPr>
          <w:b/>
          <w:bCs/>
        </w:rPr>
        <w:t>OBJECTIVE STATEMENT</w:t>
      </w:r>
      <w:r>
        <w:rPr>
          <w:b/>
          <w:bCs/>
        </w:rPr>
        <w:cr/>
      </w:r>
      <w:r>
        <w:t>To be part of a goal-oriented organization using my problem-solving, interpersonal, and</w:t>
      </w:r>
      <w:r>
        <w:rPr>
          <w:lang w:val="en-US"/>
        </w:rPr>
        <w:t xml:space="preserve"> </w:t>
      </w:r>
      <w:r>
        <w:t>leadership skills in the appraisal and design optimization of business operations,capabilities</w:t>
      </w:r>
      <w:r>
        <w:rPr>
          <w:lang w:val="en-US"/>
        </w:rPr>
        <w:t xml:space="preserve"> </w:t>
      </w:r>
      <w:r>
        <w:t>and technologies of corporate and service establishments towards</w:t>
      </w:r>
      <w:r>
        <w:rPr>
          <w:lang w:val="en-US"/>
        </w:rPr>
        <w:t xml:space="preserve"> </w:t>
      </w:r>
      <w:r>
        <w:t>achieving maximum productivity.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76"/>
        <w:jc w:val="left"/>
        <w:rPr>
          <w:b/>
          <w:bCs/>
          <w:lang w:val="en-US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EDUCATION</w:t>
      </w:r>
    </w:p>
    <w:p>
      <w:pPr>
        <w:pStyle w:val="style179"/>
        <w:numPr>
          <w:ilvl w:val="0"/>
          <w:numId w:val="1"/>
        </w:numPr>
        <w:spacing w:after="200" w:lineRule="auto" w:line="180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Bachelor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Technology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Cybersecurity,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Federal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University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Technology,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Minna,</w:t>
      </w:r>
    </w:p>
    <w:p>
      <w:pPr>
        <w:pStyle w:val="style179"/>
        <w:numPr>
          <w:ilvl w:val="0"/>
          <w:numId w:val="0"/>
        </w:numPr>
        <w:spacing w:after="200" w:lineRule="auto" w:line="180"/>
        <w:ind w:left="720" w:firstLine="0"/>
        <w:jc w:val="left"/>
        <w:rPr>
          <w:b/>
          <w:bCs/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view).</w:t>
      </w:r>
    </w:p>
    <w:p>
      <w:pPr>
        <w:pStyle w:val="style179"/>
        <w:numPr>
          <w:ilvl w:val="0"/>
          <w:numId w:val="15"/>
        </w:numPr>
        <w:spacing w:after="200" w:lineRule="auto" w:line="180"/>
        <w:jc w:val="left"/>
        <w:rPr>
          <w:b/>
          <w:bCs/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Ordinary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Diploma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Computer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Science,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Polytechnic,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Ibadan,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Nigeria.</w:t>
      </w:r>
    </w:p>
    <w:p>
      <w:pPr>
        <w:pStyle w:val="style0"/>
        <w:spacing w:after="200" w:lineRule="auto" w:line="180"/>
        <w:ind w:left="720" w:firstLine="0"/>
        <w:jc w:val="left"/>
        <w:rPr>
          <w:b/>
          <w:bCs/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(Graduated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November,2016).</w:t>
      </w:r>
    </w:p>
    <w:p>
      <w:pPr>
        <w:pStyle w:val="style179"/>
        <w:numPr>
          <w:ilvl w:val="0"/>
          <w:numId w:val="16"/>
        </w:numPr>
        <w:spacing w:after="200" w:lineRule="auto" w:line="180"/>
        <w:jc w:val="left"/>
        <w:rPr>
          <w:b/>
          <w:bCs/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African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Senior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Certificate,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Ejigbo,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Osun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State.</w:t>
      </w:r>
    </w:p>
    <w:p>
      <w:pPr>
        <w:pStyle w:val="style0"/>
        <w:spacing w:after="200" w:lineRule="auto" w:line="180"/>
        <w:jc w:val="left"/>
        <w:rPr>
          <w:b/>
          <w:bCs/>
          <w:lang w:val="en-US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(Graduated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October,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2013).</w:t>
      </w:r>
    </w:p>
    <w:p>
      <w:pPr>
        <w:pStyle w:val="style179"/>
        <w:numPr>
          <w:ilvl w:val="0"/>
          <w:numId w:val="0"/>
        </w:numPr>
        <w:spacing w:lineRule="auto" w:line="180"/>
        <w:ind w:left="720" w:firstLine="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                                                               </w:t>
      </w:r>
    </w:p>
    <w:p>
      <w:pPr>
        <w:pStyle w:val="style0"/>
        <w:numPr>
          <w:ilvl w:val="0"/>
          <w:numId w:val="0"/>
        </w:numPr>
        <w:spacing w:lineRule="auto" w:line="180"/>
        <w:rPr>
          <w:b w:val="false"/>
          <w:bCs w:val="false"/>
          <w:lang w:val="en-US"/>
        </w:rPr>
      </w:pPr>
      <w:r>
        <w:rPr>
          <w:b/>
          <w:bCs/>
          <w:lang w:val="en-US"/>
        </w:rPr>
        <w:t>PROFESSIONAL DEVELOPMENT/ CERTIFICATIONS</w:t>
      </w:r>
    </w:p>
    <w:p>
      <w:pPr>
        <w:pStyle w:val="style0"/>
        <w:numPr>
          <w:ilvl w:val="0"/>
          <w:numId w:val="0"/>
        </w:numPr>
        <w:spacing w:lineRule="auto" w:line="18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• Certificate of Achievement on “</w:t>
      </w:r>
      <w:r>
        <w:rPr>
          <w:b/>
          <w:bCs/>
          <w:lang w:val="en-US"/>
        </w:rPr>
        <w:t>Website Hacking Techniques</w:t>
      </w:r>
      <w:r>
        <w:rPr>
          <w:b w:val="false"/>
          <w:bCs w:val="false"/>
          <w:lang w:val="en-US"/>
        </w:rPr>
        <w:t>”by CodeRed from EC-Council,</w:t>
      </w:r>
    </w:p>
    <w:p>
      <w:pPr>
        <w:pStyle w:val="style0"/>
        <w:numPr>
          <w:ilvl w:val="0"/>
          <w:numId w:val="0"/>
        </w:numPr>
        <w:spacing w:lineRule="auto" w:line="18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     Issued on 22nd Sept. 2022, Certificate Number: 3683264266296</w:t>
      </w:r>
    </w:p>
    <w:p>
      <w:pPr>
        <w:pStyle w:val="style0"/>
        <w:numPr>
          <w:ilvl w:val="0"/>
          <w:numId w:val="0"/>
        </w:numPr>
        <w:spacing w:lineRule="auto" w:line="18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• Certificate of Achievement on “</w:t>
      </w:r>
      <w:r>
        <w:rPr>
          <w:b/>
          <w:bCs/>
          <w:lang w:val="en-US"/>
        </w:rPr>
        <w:t>SQL INJECTION ATTACK</w:t>
      </w:r>
      <w:r>
        <w:rPr>
          <w:b w:val="false"/>
          <w:bCs w:val="false"/>
          <w:lang w:val="en-US"/>
        </w:rPr>
        <w:t xml:space="preserve">” by CodeRed from EC-Council, </w:t>
      </w:r>
    </w:p>
    <w:p>
      <w:pPr>
        <w:pStyle w:val="style179"/>
        <w:numPr>
          <w:ilvl w:val="0"/>
          <w:numId w:val="0"/>
        </w:numPr>
        <w:spacing w:lineRule="auto" w:line="180"/>
        <w:ind w:left="720" w:firstLine="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Issued on 19th Sept. 2022, Certificate Number:3683264265808</w:t>
      </w:r>
    </w:p>
    <w:p>
      <w:pPr>
        <w:pStyle w:val="style0"/>
        <w:numPr>
          <w:ilvl w:val="0"/>
          <w:numId w:val="0"/>
        </w:numPr>
        <w:spacing w:lineRule="auto" w:line="180"/>
        <w:rPr>
          <w:b/>
          <w:bCs/>
        </w:rPr>
      </w:pPr>
      <w:r>
        <w:rPr>
          <w:b/>
          <w:bCs/>
          <w:lang w:val="en-US"/>
        </w:rPr>
        <w:t xml:space="preserve">• </w:t>
      </w:r>
      <w:r>
        <w:rPr>
          <w:b w:val="false"/>
          <w:bCs w:val="false"/>
          <w:lang w:val="en-US"/>
        </w:rPr>
        <w:t>Certificate of Achievement on “</w:t>
      </w:r>
      <w:r>
        <w:rPr>
          <w:b/>
          <w:bCs/>
          <w:lang w:val="en-US"/>
        </w:rPr>
        <w:t>Intro. to DarkWeb, Anonymity and Cryptocurrency</w:t>
      </w:r>
      <w:r>
        <w:rPr>
          <w:b w:val="false"/>
          <w:bCs w:val="false"/>
          <w:lang w:val="en-US"/>
        </w:rPr>
        <w:t>” by CodeRed from EC-Council,</w:t>
      </w:r>
      <w:r>
        <w:rPr>
          <w:b w:val="false"/>
          <w:bCs w:val="false"/>
          <w:lang w:val="en-US"/>
        </w:rPr>
        <w:cr/>
      </w:r>
      <w:r>
        <w:rPr>
          <w:b w:val="false"/>
          <w:bCs w:val="false"/>
          <w:lang w:val="en-US"/>
        </w:rPr>
        <w:t xml:space="preserve">             Issued on 19th Sept. 2022, CertificateNumber:3683264265786</w:t>
      </w:r>
      <w:r>
        <w:rPr>
          <w:lang w:val="en-US"/>
        </w:rPr>
        <w:t xml:space="preserve">                                                                                               </w:t>
      </w:r>
    </w:p>
    <w:p>
      <w:pPr>
        <w:pStyle w:val="style0"/>
        <w:numPr>
          <w:ilvl w:val="0"/>
          <w:numId w:val="0"/>
        </w:numPr>
        <w:spacing w:lineRule="auto" w:line="180"/>
        <w:rPr>
          <w:b/>
          <w:bCs/>
        </w:rPr>
      </w:pPr>
    </w:p>
    <w:p>
      <w:pPr>
        <w:pStyle w:val="style0"/>
        <w:numPr>
          <w:ilvl w:val="0"/>
          <w:numId w:val="0"/>
        </w:numPr>
        <w:spacing w:lineRule="auto" w:line="180"/>
        <w:rPr>
          <w:b w:val="false"/>
          <w:bCs w:val="false"/>
        </w:rPr>
      </w:pPr>
      <w:r>
        <w:rPr>
          <w:b/>
          <w:bCs/>
        </w:rPr>
        <w:t>WORK</w:t>
      </w:r>
      <w:r>
        <w:rPr>
          <w:b/>
          <w:bCs/>
          <w:lang w:val="en-US"/>
        </w:rPr>
        <w:t xml:space="preserve">/ROLE </w:t>
      </w:r>
      <w:r>
        <w:rPr>
          <w:b/>
          <w:bCs/>
        </w:rPr>
        <w:t xml:space="preserve"> EXPERIENCE</w:t>
      </w:r>
      <w:r>
        <w:rPr>
          <w:b/>
          <w:bCs/>
          <w:lang w:val="en-US"/>
        </w:rPr>
        <w:t xml:space="preserve">.   </w:t>
      </w:r>
    </w:p>
    <w:p>
      <w:pPr>
        <w:pStyle w:val="style179"/>
        <w:numPr>
          <w:ilvl w:val="0"/>
          <w:numId w:val="6"/>
        </w:numPr>
        <w:spacing w:lineRule="auto" w:line="240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/>
          <w:bCs/>
        </w:rPr>
        <w:t>De-Proficient Computer Institute, Sango, Ibadan</w:t>
      </w:r>
      <w:r>
        <w:rPr>
          <w:b w:val="false"/>
          <w:bCs w:val="false"/>
        </w:rPr>
        <w:t xml:space="preserve">                                                 2016 - 2018. </w:t>
      </w:r>
      <w:r>
        <w:rPr>
          <w:b w:val="false"/>
          <w:bCs w:val="false"/>
        </w:rPr>
        <w:cr/>
      </w:r>
      <w:r>
        <w:rPr>
          <w:b w:val="false"/>
          <w:bCs w:val="false"/>
        </w:rPr>
        <w:t>Software Developer and Facilitator</w:t>
      </w:r>
      <w:r>
        <w:rPr>
          <w:b w:val="false"/>
          <w:bCs w:val="false"/>
        </w:rPr>
        <w:cr/>
      </w:r>
      <w:r>
        <w:rPr>
          <w:b w:val="false"/>
          <w:bCs w:val="false"/>
        </w:rPr>
        <w:t>Trained Students on Web designing (HTML and CSS).</w:t>
      </w:r>
      <w:r>
        <w:rPr>
          <w:b w:val="false"/>
          <w:bCs w:val="false"/>
        </w:rPr>
        <w:cr/>
      </w:r>
      <w:r>
        <w:rPr>
          <w:b w:val="false"/>
          <w:bCs w:val="false"/>
        </w:rPr>
        <w:t>Trained Students on Computer Programming Language (PHP and Visual basic).</w:t>
      </w:r>
      <w:r>
        <w:rPr>
          <w:b w:val="false"/>
          <w:bCs w:val="false"/>
        </w:rPr>
        <w:cr/>
      </w:r>
      <w:r>
        <w:rPr>
          <w:b w:val="false"/>
          <w:bCs w:val="false"/>
        </w:rPr>
        <w:t xml:space="preserve"> Trained Students on Graphics Packages (Fireworks and CorelDraw).</w:t>
      </w:r>
    </w:p>
    <w:p>
      <w:pPr>
        <w:pStyle w:val="style179"/>
        <w:numPr>
          <w:ilvl w:val="0"/>
          <w:numId w:val="6"/>
        </w:numPr>
        <w:spacing w:lineRule="auto" w:line="240"/>
        <w:rPr>
          <w:b w:val="false"/>
          <w:bCs w:val="false"/>
        </w:rPr>
      </w:pPr>
      <w:r>
        <w:rPr>
          <w:b/>
          <w:bCs/>
        </w:rPr>
        <w:t xml:space="preserve">Ideal Intelligence Innovation Research, Minna, Niger.  </w:t>
      </w:r>
      <w:r>
        <w:rPr>
          <w:b w:val="false"/>
          <w:bCs w:val="false"/>
        </w:rPr>
        <w:t xml:space="preserve">                                         2022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rPr>
          <w:b w:val="false"/>
          <w:bCs w:val="false"/>
        </w:rPr>
      </w:pPr>
      <w:r>
        <w:rPr>
          <w:b w:val="false"/>
          <w:bCs w:val="false"/>
        </w:rPr>
        <w:t>Volunteer Facilitator</w:t>
      </w:r>
      <w:r>
        <w:rPr>
          <w:b w:val="false"/>
          <w:bCs w:val="false"/>
        </w:rPr>
        <w:cr/>
      </w:r>
      <w:r>
        <w:rPr>
          <w:b w:val="false"/>
          <w:bCs w:val="false"/>
        </w:rPr>
        <w:t>Web Application creation and deployment.</w:t>
      </w:r>
    </w:p>
    <w:p>
      <w:pPr>
        <w:pStyle w:val="style179"/>
        <w:numPr>
          <w:ilvl w:val="0"/>
          <w:numId w:val="11"/>
        </w:numPr>
        <w:spacing w:lineRule="auto" w:line="240"/>
        <w:rPr>
          <w:b/>
          <w:bCs/>
          <w:lang w:val="en-US"/>
        </w:rPr>
      </w:pPr>
      <w:r>
        <w:rPr>
          <w:b/>
          <w:bCs/>
          <w:lang w:val="en-US"/>
        </w:rPr>
        <w:t xml:space="preserve">Majordezigns Tech (www.majordezigns.com).                                                  </w:t>
      </w:r>
      <w:r>
        <w:rPr>
          <w:b w:val="false"/>
          <w:bCs w:val="false"/>
          <w:lang w:val="en-US"/>
        </w:rPr>
        <w:t>Currently</w:t>
      </w:r>
      <w:r>
        <w:rPr>
          <w:b/>
          <w:bCs/>
          <w:lang w:val="en-US"/>
        </w:rPr>
        <w:t xml:space="preserve"> 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Freelancer</w:t>
      </w:r>
    </w:p>
    <w:p>
      <w:pPr>
        <w:pStyle w:val="style179"/>
        <w:numPr>
          <w:ilvl w:val="0"/>
          <w:numId w:val="12"/>
        </w:numPr>
        <w:spacing w:lineRule="auto" w:line="24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Website designer, developer and management.</w:t>
      </w:r>
    </w:p>
    <w:p>
      <w:pPr>
        <w:pStyle w:val="style179"/>
        <w:numPr>
          <w:ilvl w:val="0"/>
          <w:numId w:val="17"/>
        </w:numPr>
        <w:spacing w:lineRule="auto" w:line="240"/>
        <w:rPr>
          <w:b w:val="false"/>
          <w:bCs w:val="false"/>
          <w:lang w:val="en-US"/>
        </w:rPr>
      </w:pPr>
      <w:r>
        <w:rPr>
          <w:b/>
          <w:bCs/>
          <w:lang w:val="en-US"/>
        </w:rPr>
        <w:t>ISACA Abuja Chapter</w:t>
      </w:r>
      <w:r>
        <w:rPr>
          <w:b w:val="false"/>
          <w:bCs w:val="false"/>
          <w:lang w:val="en-US"/>
        </w:rPr>
        <w:t xml:space="preserve">                                                                                             2023- till date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Position: Student Lead Role and Social Media Advocate.</w:t>
      </w:r>
    </w:p>
    <w:p>
      <w:pPr>
        <w:pStyle w:val="style0"/>
        <w:numPr>
          <w:ilvl w:val="0"/>
          <w:numId w:val="0"/>
        </w:numPr>
        <w:spacing w:lineRule="auto" w:line="24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 Become an student ambassador for ISACA Abuja Chapter on my Campus.</w:t>
      </w:r>
    </w:p>
    <w:p>
      <w:pPr>
        <w:pStyle w:val="style0"/>
        <w:numPr>
          <w:ilvl w:val="0"/>
          <w:numId w:val="0"/>
        </w:numPr>
        <w:spacing w:lineRule="auto" w:line="240"/>
        <w:rPr>
          <w:b/>
          <w:bCs/>
          <w:lang w:val="en-US"/>
        </w:rPr>
      </w:pPr>
      <w:r>
        <w:rPr>
          <w:b w:val="false"/>
          <w:bCs w:val="false"/>
          <w:lang w:val="en-US"/>
        </w:rPr>
        <w:t xml:space="preserve">         </w:t>
      </w:r>
    </w:p>
    <w:p>
      <w:pPr>
        <w:pStyle w:val="style0"/>
        <w:numPr>
          <w:ilvl w:val="0"/>
          <w:numId w:val="0"/>
        </w:numPr>
        <w:rPr>
          <w:b w:val="false"/>
          <w:bCs w:val="false"/>
        </w:rPr>
      </w:pPr>
      <w:r>
        <w:rPr>
          <w:b/>
          <w:bCs/>
          <w:lang w:val="en-US"/>
        </w:rPr>
        <w:t xml:space="preserve"> SKILLS</w:t>
      </w:r>
    </w:p>
    <w:p>
      <w:pPr>
        <w:pStyle w:val="style0"/>
        <w:spacing w:lineRule="auto" w:line="18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• </w:t>
      </w:r>
      <w:r>
        <w:rPr>
          <w:b/>
          <w:bCs/>
          <w:lang w:val="en-US"/>
        </w:rPr>
        <w:t>HARD SKILL</w:t>
      </w:r>
      <w:r>
        <w:rPr>
          <w:b w:val="false"/>
          <w:bCs w:val="false"/>
          <w:lang w:val="en-US"/>
        </w:rPr>
        <w:t xml:space="preserve"> : Website Development, Software Engineering, Penetration tester (in view)</w:t>
      </w:r>
    </w:p>
    <w:p>
      <w:pPr>
        <w:pStyle w:val="style0"/>
        <w:spacing w:lineRule="auto" w:line="18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• </w:t>
      </w:r>
      <w:r>
        <w:rPr>
          <w:b/>
          <w:bCs/>
          <w:lang w:val="en-US"/>
        </w:rPr>
        <w:t>SOFT SKILL</w:t>
      </w:r>
      <w:r>
        <w:rPr>
          <w:b w:val="false"/>
          <w:bCs w:val="false"/>
          <w:lang w:val="en-US"/>
        </w:rPr>
        <w:t>: Dedicative, Collaborative with good inter personal relationship.</w:t>
      </w:r>
    </w:p>
    <w:p>
      <w:pPr>
        <w:pStyle w:val="style0"/>
        <w:spacing w:lineRule="auto" w:line="18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• </w:t>
      </w:r>
      <w:r>
        <w:rPr>
          <w:b/>
          <w:bCs/>
          <w:lang w:val="en-US"/>
        </w:rPr>
        <w:t>ACCOMPLISHMENT</w:t>
      </w:r>
      <w:r>
        <w:rPr>
          <w:b w:val="false"/>
          <w:bCs w:val="false"/>
          <w:lang w:val="en-US"/>
        </w:rPr>
        <w:t>: Help manage the development of individual student at my facilitating work space.</w:t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LANGUAGES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Fluent in English and Yoruba.</w:t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 w:val="false"/>
          <w:bCs w:val="false"/>
        </w:rPr>
      </w:pPr>
      <w:r>
        <w:rPr>
          <w:b/>
          <w:bCs/>
          <w:lang w:val="en-US"/>
        </w:rPr>
        <w:t>REFERENCES</w:t>
      </w:r>
      <w:r>
        <w:rPr>
          <w:b w:val="false"/>
          <w:bCs w:val="false"/>
          <w:lang w:val="en-US"/>
        </w:rPr>
        <w:t>: Available on request.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299</Words>
  <Characters>2121</Characters>
  <Application>WPS Office</Application>
  <Paragraphs>45</Paragraphs>
  <CharactersWithSpaces>2873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2022-09-20T08:46:47Z</dcterms:created>
  <dc:creator>21061119AG</dc:creator>
  <lastModifiedBy>21061119AG</lastModifiedBy>
  <dcterms:modified xsi:type="dcterms:W3CDTF">2023-08-16T05:43:10Z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7e6cdda3fa5c45c59528e757b30ec294</vt:lpwstr>
  </property>
</Properties>
</file>